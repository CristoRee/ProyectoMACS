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skn-mls1top-container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040"/>
        <w:gridCol w:w="8866"/>
      </w:tblGrid>
      <w:tr>
        <w:tblPrEx>
          <w:tblW w:w="0" w:type="auto"/>
          <w:tblCellSpacing w:w="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040" w:type="dxa"/>
            <w:tcMar>
              <w:top w:w="200" w:type="dxa"/>
              <w:left w:w="0" w:type="dxa"/>
              <w:bottom w:w="20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10" w:color="auto"/>
                <w:right w:val="none" w:sz="0" w:space="0" w:color="auto"/>
              </w:pBdr>
              <w:spacing w:before="0" w:after="0" w:line="400" w:lineRule="exact"/>
              <w:ind w:left="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</w:p>
          <w:p>
            <w:pPr>
              <w:pStyle w:val="skn-mls1prfl-pic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20" w:lineRule="exac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pict>
                <v:oval id="_x0000_s1025" style="width:111pt;height:111pt;margin-top:50pt;margin-left:25pt;mso-position-horizontal-relative:page;mso-position-vertical-relative:page;position:absolute;z-index:251658240" o:allowincell="f" strokecolor="white" strokeweight="8pt">
                  <v:imagedata r:id="rId4" o:title=""/>
                </v:oval>
              </w:pict>
            </w:r>
          </w:p>
          <w:p>
            <w:pPr>
              <w:pStyle w:val="skn-mls1sectiontitle"/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400" w:after="200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bdr w:val="none" w:sz="0" w:space="0" w:color="auto"/>
                <w:vertAlign w:val="baseline"/>
              </w:rPr>
              <w:t>Contacto</w:t>
            </w:r>
          </w:p>
          <w:p>
            <w:pPr>
              <w:pStyle w:val="skn-mls1addressdiv"/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0" w:after="100" w:line="300" w:lineRule="atLeas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Pedro Estevez 525, 40000, Rivera</w:t>
            </w:r>
          </w:p>
          <w:p>
            <w:pPr>
              <w:pStyle w:val="skn-mls1address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00" w:lineRule="atLeas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096665828</w:t>
            </w:r>
          </w:p>
          <w:p>
            <w:pPr>
              <w:pStyle w:val="skn-mls1address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00" w:lineRule="atLeas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nikcarol18@gmail.com</w:t>
            </w:r>
          </w:p>
          <w:p>
            <w:pPr>
              <w:pStyle w:val="skn-mls1address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00" w:lineRule="atLeas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Estado Civil</w:t>
            </w:r>
            <w:r>
              <w:rPr>
                <w:rStyle w:val="skn-mls1beforecolonspace"/>
                <w:rFonts w:ascii="Frank Ruhl Libre" w:eastAsia="Frank Ruhl Libre" w:hAnsi="Frank Ruhl Libre" w:cs="Frank Ruhl Libre"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kn-mls1addressspace-left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Soltera</w:t>
            </w:r>
          </w:p>
          <w:p>
            <w:pPr>
              <w:pStyle w:val="skn-mls1addressdivnth-last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Fecha de nacimiento</w:t>
            </w:r>
            <w:r>
              <w:rPr>
                <w:rStyle w:val="skn-mls1beforecolonspace"/>
                <w:rFonts w:ascii="Frank Ruhl Libre" w:eastAsia="Frank Ruhl Libre" w:hAnsi="Frank Ruhl Libre" w:cs="Frank Ruhl Libre"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kn-mls1addressspace-left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10/05/1997</w:t>
            </w:r>
          </w:p>
          <w:p>
            <w:pPr>
              <w:pStyle w:val="skn-mls1sectiontitle"/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400" w:after="200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bdr w:val="none" w:sz="0" w:space="0" w:color="auto"/>
                <w:vertAlign w:val="baseline"/>
              </w:rPr>
              <w:t>Formación</w:t>
            </w:r>
          </w:p>
          <w:p>
            <w:pPr>
              <w:pStyle w:val="div"/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0" w:line="400" w:lineRule="atLeas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Liceo Nº5 de Rivera "Carlos Ma. Thieulent"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kn-mls1paddedline"/>
              <w:spacing w:before="0" w:after="0" w:line="400" w:lineRule="atLeas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Rivera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kn-mls1paddedline"/>
              <w:spacing w:before="0" w:after="0" w:line="400" w:lineRule="atLeas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Bachillerato incompleto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kn-mls1edu-secli"/>
              <w:numPr>
                <w:ilvl w:val="0"/>
                <w:numId w:val="1"/>
              </w:numPr>
              <w:spacing w:before="0" w:after="0" w:line="400" w:lineRule="atLeast"/>
              <w:ind w:left="700" w:right="0" w:hanging="192"/>
              <w:jc w:val="left"/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Curso de Masajista profesional.</w:t>
            </w:r>
          </w:p>
          <w:p>
            <w:pPr>
              <w:pStyle w:val="skn-mls1edu-secli"/>
              <w:numPr>
                <w:ilvl w:val="0"/>
                <w:numId w:val="1"/>
              </w:numPr>
              <w:spacing w:after="0" w:line="400" w:lineRule="atLeast"/>
              <w:ind w:left="700" w:right="0" w:hanging="192"/>
              <w:jc w:val="left"/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Cursando actualmente "Auxiliar de servicio, ayudante de cocina y tisaneria".</w:t>
            </w:r>
          </w:p>
          <w:p>
            <w:pPr>
              <w:pStyle w:val="div"/>
              <w:pBdr>
                <w:top w:val="none" w:sz="0" w:space="1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Liceo 2 Wilson Ferreira Aldunate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kn-mls1paddedline"/>
              <w:spacing w:before="0" w:after="0" w:line="400" w:lineRule="atLeas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Ciclo básico completo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kn-mls1sectiontitle"/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400" w:after="200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bdr w:val="none" w:sz="0" w:space="0" w:color="auto"/>
                <w:vertAlign w:val="baseline"/>
              </w:rPr>
              <w:t>Aptitudes</w:t>
            </w:r>
          </w:p>
          <w:p>
            <w:pPr>
              <w:pStyle w:val="skn-mls1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0" w:after="200" w:line="260" w:lineRule="atLeast"/>
              <w:ind w:left="700" w:right="0" w:hanging="192"/>
              <w:jc w:val="lef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Trabajo en equipo</w:t>
            </w:r>
          </w:p>
          <w:p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right="0" w:hanging="192"/>
              <w:jc w:val="lef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Responsabilidad y compromiso</w:t>
            </w:r>
          </w:p>
          <w:p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right="0" w:hanging="192"/>
              <w:jc w:val="lef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Paciencia</w:t>
            </w:r>
          </w:p>
          <w:p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right="0" w:hanging="192"/>
              <w:jc w:val="lef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Atención al cliente</w:t>
            </w:r>
          </w:p>
          <w:p>
            <w:pPr>
              <w:pStyle w:val="skn-mls1left-boxskillskillpaddingcell"/>
              <w:spacing w:before="0" w:after="0" w:line="20" w:lineRule="exact"/>
              <w:ind w:left="500" w:right="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skn-mls1li"/>
              <w:numPr>
                <w:ilvl w:val="0"/>
                <w:numId w:val="3"/>
              </w:numPr>
              <w:spacing w:before="0" w:after="200" w:line="260" w:lineRule="atLeast"/>
              <w:ind w:left="700" w:right="0" w:hanging="192"/>
              <w:jc w:val="lef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Fácil adaptación.</w:t>
            </w:r>
          </w:p>
          <w:p>
            <w:pPr>
              <w:pStyle w:val="skn-mls1li"/>
              <w:numPr>
                <w:ilvl w:val="0"/>
                <w:numId w:val="3"/>
              </w:numPr>
              <w:spacing w:after="200" w:line="260" w:lineRule="atLeast"/>
              <w:ind w:left="700" w:right="0" w:hanging="192"/>
              <w:jc w:val="lef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Proactiva.</w:t>
            </w:r>
          </w:p>
          <w:p>
            <w:pPr>
              <w:pStyle w:val="skn-mls1li"/>
              <w:numPr>
                <w:ilvl w:val="0"/>
                <w:numId w:val="3"/>
              </w:numPr>
              <w:spacing w:after="200" w:line="260" w:lineRule="atLeast"/>
              <w:ind w:left="700" w:right="0" w:hanging="192"/>
              <w:jc w:val="lef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Capacidad multitarea</w:t>
            </w:r>
          </w:p>
          <w:p>
            <w:pPr>
              <w:pStyle w:val="skn-mls1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tLeast"/>
              <w:ind w:left="0" w:right="0"/>
              <w:textAlignment w:val="auto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</w:p>
        </w:tc>
        <w:tc>
          <w:tcPr>
            <w:tcW w:w="8866" w:type="dxa"/>
            <w:tcMar>
              <w:top w:w="200" w:type="dxa"/>
              <w:left w:w="0" w:type="dxa"/>
              <w:bottom w:w="200" w:type="dxa"/>
              <w:right w:w="500" w:type="dxa"/>
            </w:tcMar>
            <w:vAlign w:val="top"/>
            <w:hideMark/>
          </w:tcPr>
          <w:p>
            <w:pPr>
              <w:pStyle w:val="skn-mls1reduce-font-sizename"/>
              <w:pBdr>
                <w:top w:val="none" w:sz="0" w:space="0" w:color="auto"/>
                <w:left w:val="none" w:sz="0" w:space="31" w:color="auto"/>
                <w:bottom w:val="none" w:sz="0" w:space="0" w:color="auto"/>
                <w:right w:val="none" w:sz="0" w:space="0" w:color="auto"/>
              </w:pBdr>
              <w:spacing w:before="0" w:after="0"/>
              <w:ind w:left="1000" w:right="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00"/>
                <w:szCs w:val="100"/>
                <w:bdr w:val="none" w:sz="0" w:space="0" w:color="auto"/>
                <w:vertAlign w:val="baseline"/>
              </w:rPr>
            </w:pPr>
            <w:r>
              <w:rPr>
                <w:rStyle w:val="skn-mls1fname"/>
                <w:rFonts w:ascii="Frank Ruhl Libre" w:eastAsia="Frank Ruhl Libre" w:hAnsi="Frank Ruhl Libre" w:cs="Frank Ruhl Libre"/>
              </w:rPr>
              <w:t>Nikaela</w:t>
            </w: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kn-mls1disp-blk"/>
              <w:spacing w:before="0" w:after="0" w:line="900" w:lineRule="atLeast"/>
              <w:ind w:left="1000" w:right="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00"/>
                <w:szCs w:val="100"/>
                <w:bdr w:val="none" w:sz="0" w:space="0" w:color="auto"/>
                <w:vertAlign w:val="baseline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00"/>
                <w:szCs w:val="100"/>
                <w:bdr w:val="none" w:sz="0" w:space="0" w:color="auto"/>
                <w:vertAlign w:val="baseline"/>
              </w:rPr>
              <w:t>Cristino Gomez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400" w:lineRule="exact"/>
              <w:ind w:left="0" w:right="0"/>
              <w:textAlignment w:val="auto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drawing>
                <wp:anchor simplePos="0" relativeHeight="251659264" behindDoc="0" locked="0" layoutInCell="1" allowOverlap="1">
                  <wp:simplePos x="0" y="0"/>
                  <wp:positionH relativeFrom="page">
                    <wp:posOffset>-444500</wp:posOffset>
                  </wp:positionH>
                  <wp:positionV relativeFrom="page">
                    <wp:posOffset>-190500</wp:posOffset>
                  </wp:positionV>
                  <wp:extent cx="940435" cy="940963"/>
                  <wp:wrapNone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9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drawing>
                <wp:inline>
                  <wp:extent cx="5848116" cy="190998"/>
                  <wp:docPr id="10000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116" cy="19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kn-mls1sectiontitle"/>
              <w:pBdr>
                <w:top w:val="none" w:sz="0" w:space="0" w:color="auto"/>
                <w:left w:val="none" w:sz="0" w:space="31" w:color="auto"/>
                <w:bottom w:val="none" w:sz="0" w:space="0" w:color="auto"/>
                <w:right w:val="none" w:sz="0" w:space="0" w:color="auto"/>
              </w:pBdr>
              <w:spacing w:before="500" w:after="200"/>
              <w:ind w:left="1000" w:right="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bdr w:val="none" w:sz="0" w:space="0" w:color="auto"/>
                <w:vertAlign w:val="baseline"/>
              </w:rPr>
              <w:t>Historial laboral</w:t>
            </w:r>
          </w:p>
          <w:p>
            <w:pPr>
              <w:pStyle w:val="skn-mls1txt-bold"/>
              <w:pBdr>
                <w:top w:val="none" w:sz="0" w:space="0" w:color="auto"/>
                <w:left w:val="none" w:sz="0" w:space="31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1000" w:right="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Auxiliar de Servicio</w:t>
            </w:r>
          </w:p>
          <w:p>
            <w:pPr>
              <w:pStyle w:val="skn-mls1disp-blk"/>
              <w:spacing w:before="0" w:after="0" w:line="400" w:lineRule="atLeast"/>
              <w:ind w:left="1000" w:right="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Colegio Julio Verne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Rivera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Feb 2024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Dic 2024</w:t>
            </w:r>
          </w:p>
          <w:p>
            <w:pPr>
              <w:pStyle w:val="skn-mls1expr-secli"/>
              <w:numPr>
                <w:ilvl w:val="0"/>
                <w:numId w:val="4"/>
              </w:numPr>
              <w:spacing w:before="0" w:after="0" w:line="400" w:lineRule="atLeast"/>
              <w:ind w:left="1200" w:right="0" w:hanging="183"/>
              <w:jc w:val="left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Mantenimiento de limpieza en el local</w:t>
            </w:r>
          </w:p>
          <w:p>
            <w:pPr>
              <w:pStyle w:val="skn-mls1expr-secli"/>
              <w:numPr>
                <w:ilvl w:val="0"/>
                <w:numId w:val="4"/>
              </w:numPr>
              <w:spacing w:after="0" w:line="400" w:lineRule="atLeast"/>
              <w:ind w:left="1200" w:right="0" w:hanging="183"/>
              <w:jc w:val="left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Organización del local</w:t>
            </w:r>
          </w:p>
          <w:p>
            <w:pPr>
              <w:pStyle w:val="skn-mls1expr-secli"/>
              <w:numPr>
                <w:ilvl w:val="0"/>
                <w:numId w:val="4"/>
              </w:numPr>
              <w:spacing w:after="0" w:line="400" w:lineRule="atLeast"/>
              <w:ind w:left="1200" w:right="0" w:hanging="183"/>
              <w:jc w:val="left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Asistencia en las funciones de otros empleados</w:t>
            </w:r>
          </w:p>
          <w:p>
            <w:pPr>
              <w:pStyle w:val="skn-mls1txt-bold"/>
              <w:pBdr>
                <w:top w:val="none" w:sz="0" w:space="10" w:color="auto"/>
                <w:left w:val="none" w:sz="0" w:space="31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1000" w:right="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Tráiler: Atención al cliente</w:t>
            </w:r>
          </w:p>
          <w:p>
            <w:pPr>
              <w:pStyle w:val="skn-mls1disp-blk"/>
              <w:spacing w:before="0" w:after="0" w:line="400" w:lineRule="atLeast"/>
              <w:ind w:left="1000" w:right="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.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Rivera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Feb 2023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Nov 2023</w:t>
            </w:r>
          </w:p>
          <w:p>
            <w:pPr>
              <w:pStyle w:val="skn-mls1expr-secli"/>
              <w:numPr>
                <w:ilvl w:val="0"/>
                <w:numId w:val="5"/>
              </w:numPr>
              <w:spacing w:before="0" w:after="0" w:line="400" w:lineRule="atLeast"/>
              <w:ind w:left="1200" w:right="0" w:hanging="183"/>
              <w:jc w:val="left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Respuesta a consultas e inquietudes de los clientes.</w:t>
            </w:r>
          </w:p>
          <w:p>
            <w:pPr>
              <w:pStyle w:val="skn-mls1expr-secli"/>
              <w:numPr>
                <w:ilvl w:val="0"/>
                <w:numId w:val="5"/>
              </w:numPr>
              <w:spacing w:after="0" w:line="400" w:lineRule="atLeast"/>
              <w:ind w:left="1200" w:right="0" w:hanging="183"/>
              <w:jc w:val="left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Resolución ágil y efectiva de problemas y reclamos.</w:t>
            </w:r>
          </w:p>
          <w:p>
            <w:pPr>
              <w:pStyle w:val="skn-mls1expr-secli"/>
              <w:numPr>
                <w:ilvl w:val="0"/>
                <w:numId w:val="5"/>
              </w:numPr>
              <w:spacing w:after="0" w:line="400" w:lineRule="atLeast"/>
              <w:ind w:left="1200" w:right="0" w:hanging="183"/>
              <w:jc w:val="left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Limpieza de materiales de elaboración.</w:t>
            </w:r>
          </w:p>
          <w:p>
            <w:pPr>
              <w:pStyle w:val="skn-mls1expr-secli"/>
              <w:numPr>
                <w:ilvl w:val="0"/>
                <w:numId w:val="5"/>
              </w:numPr>
              <w:spacing w:after="0" w:line="400" w:lineRule="atLeast"/>
              <w:ind w:left="1200" w:right="0" w:hanging="183"/>
              <w:jc w:val="left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Elaboración de platos del menú ofrecido en el establecimiento.</w:t>
            </w:r>
          </w:p>
          <w:p>
            <w:pPr>
              <w:pStyle w:val="skn-mls1expr-secli"/>
              <w:numPr>
                <w:ilvl w:val="0"/>
                <w:numId w:val="5"/>
              </w:numPr>
              <w:spacing w:after="0" w:line="400" w:lineRule="atLeast"/>
              <w:ind w:left="1200" w:right="0" w:hanging="183"/>
              <w:jc w:val="left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Organización y limpieza del local</w:t>
            </w:r>
          </w:p>
          <w:p>
            <w:pPr>
              <w:pStyle w:val="skn-mls1txt-bold"/>
              <w:pBdr>
                <w:top w:val="none" w:sz="0" w:space="10" w:color="auto"/>
                <w:left w:val="none" w:sz="0" w:space="31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1000" w:right="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Promotora de ventas</w:t>
            </w:r>
          </w:p>
          <w:p>
            <w:pPr>
              <w:pStyle w:val="skn-mls1disp-blk"/>
              <w:spacing w:before="0" w:after="0" w:line="400" w:lineRule="atLeast"/>
              <w:ind w:left="1000" w:right="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Empresa Vida Servicio de Compañía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Rivera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Dic 2022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Ene 2023</w:t>
            </w:r>
          </w:p>
          <w:p>
            <w:pPr>
              <w:pStyle w:val="skn-mls1expr-secli"/>
              <w:numPr>
                <w:ilvl w:val="0"/>
                <w:numId w:val="6"/>
              </w:numPr>
              <w:spacing w:before="0" w:after="0" w:line="400" w:lineRule="atLeast"/>
              <w:ind w:left="1200" w:right="0" w:hanging="183"/>
              <w:jc w:val="left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Call center (venta de los servicios de la empresa).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Frank Ruhl Libre" w:eastAsia="Frank Ruhl Libre" w:hAnsi="Frank Ruhl Libre" w:cs="Frank Ruhl Libre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headerReference w:type="default" r:id="rId7"/>
      <w:pgSz w:w="11906" w:h="16838"/>
      <w:pgMar w:top="600" w:right="0" w:bottom="600" w:left="0" w:header="0" w:footer="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Frank Ruhl Libre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Style w:val="skn-mls1right-box"/>
        <w:rFonts w:ascii="Frank Ruhl Libre" w:eastAsia="Frank Ruhl Libre" w:hAnsi="Frank Ruhl Libre" w:cs="Frank Ruhl Libre"/>
        <w:color w:val="000000"/>
        <w:sz w:val="18"/>
        <w:szCs w:val="18"/>
        <w:bdr w:val="none" w:sz="0" w:space="0" w:color="auto"/>
        <w:vertAlign w:val="baseline"/>
      </w:rPr>
      <w:drawing>
        <wp:anchor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381000</wp:posOffset>
          </wp:positionV>
          <wp:extent cx="2235835" cy="9893935"/>
          <wp:wrapNone/>
          <wp:docPr id="100003" name=""/>
          <wp:cNvGraphicFramePr>
            <a:graphicFrameLocks xmlns:a="http://schemas.openxmlformats.org/drawingml/2006/main" noChangeAspect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0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235835" cy="9893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skn-mls1pagesize">
    <w:name w:val="skn-mls1_pagesize"/>
    <w:basedOn w:val="Normal"/>
  </w:style>
  <w:style w:type="character" w:customStyle="1" w:styleId="skn-mls1left-box">
    <w:name w:val="skn-mls1_left-box"/>
    <w:basedOn w:val="DefaultParagraphFont"/>
  </w:style>
  <w:style w:type="paragraph" w:customStyle="1" w:styleId="skn-mls1left-boxsectionnth-child1">
    <w:name w:val="skn-mls1_left-box_section_nth-child(1)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skn-mls1paragraph">
    <w:name w:val="skn-mls1_paragraph"/>
    <w:basedOn w:val="Normal"/>
    <w:pPr>
      <w:pBdr>
        <w:top w:val="none" w:sz="0" w:space="10" w:color="auto"/>
        <w:left w:val="none" w:sz="0" w:space="25" w:color="auto"/>
      </w:pBdr>
    </w:pPr>
  </w:style>
  <w:style w:type="paragraph" w:customStyle="1" w:styleId="skn-mls1prfl-picfield">
    <w:name w:val="skn-mls1_prfl-pic_field"/>
    <w:basedOn w:val="Normal"/>
  </w:style>
  <w:style w:type="character" w:customStyle="1" w:styleId="skn-mls1prfl-picfieldCharacter">
    <w:name w:val="skn-mls1_prfl-pic_field Character"/>
    <w:basedOn w:val="DefaultParagraphFont"/>
  </w:style>
  <w:style w:type="paragraph" w:customStyle="1" w:styleId="skn-mls1monogram">
    <w:name w:val="skn-mls1_monogram"/>
    <w:basedOn w:val="Normal"/>
    <w:pPr>
      <w:pBdr>
        <w:top w:val="none" w:sz="0" w:space="8" w:color="auto"/>
        <w:left w:val="none" w:sz="0" w:space="8" w:color="auto"/>
        <w:bottom w:val="none" w:sz="0" w:space="8" w:color="auto"/>
        <w:right w:val="none" w:sz="0" w:space="8" w:color="auto"/>
      </w:pBdr>
    </w:pPr>
    <w:rPr>
      <w:vanish/>
    </w:rPr>
  </w:style>
  <w:style w:type="paragraph" w:customStyle="1" w:styleId="skn-mls1monogramsvg-box">
    <w:name w:val="skn-mls1_monogram_svg-box"/>
    <w:basedOn w:val="Normal"/>
  </w:style>
  <w:style w:type="paragraph" w:customStyle="1" w:styleId="skn-mls1pict-secsection">
    <w:name w:val="skn-mls1_pict-sec + section"/>
    <w:basedOn w:val="Normal"/>
  </w:style>
  <w:style w:type="paragraph" w:customStyle="1" w:styleId="skn-mls1heading">
    <w:name w:val="skn-mls1_heading"/>
    <w:basedOn w:val="Normal"/>
    <w:pPr>
      <w:pBdr>
        <w:left w:val="none" w:sz="0" w:space="25" w:color="auto"/>
      </w:pBdr>
    </w:pPr>
    <w:rPr>
      <w:b/>
      <w:bCs/>
    </w:rPr>
  </w:style>
  <w:style w:type="paragraph" w:customStyle="1" w:styleId="skn-mls1sectiontitle">
    <w:name w:val="skn-mls1_sectiontitle"/>
    <w:basedOn w:val="Normal"/>
    <w:pPr>
      <w:spacing w:line="300" w:lineRule="atLeast"/>
    </w:pPr>
    <w:rPr>
      <w:sz w:val="24"/>
      <w:szCs w:val="24"/>
    </w:rPr>
  </w:style>
  <w:style w:type="paragraph" w:customStyle="1" w:styleId="skn-mls1address">
    <w:name w:val="skn-mls1_address"/>
    <w:basedOn w:val="Normal"/>
    <w:pPr>
      <w:spacing w:line="300" w:lineRule="atLeast"/>
    </w:pPr>
    <w:rPr>
      <w:sz w:val="20"/>
      <w:szCs w:val="20"/>
    </w:rPr>
  </w:style>
  <w:style w:type="paragraph" w:customStyle="1" w:styleId="skn-mls1addressdiv">
    <w:name w:val="skn-mls1_address_div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1beforecolonspace">
    <w:name w:val="skn-mls1_beforecolonspace"/>
    <w:basedOn w:val="DefaultParagraphFont"/>
    <w:rPr>
      <w:vanish/>
    </w:rPr>
  </w:style>
  <w:style w:type="character" w:customStyle="1" w:styleId="skn-mls1addressspace-left">
    <w:name w:val="skn-mls1_address_space-left"/>
    <w:basedOn w:val="DefaultParagraphFont"/>
  </w:style>
  <w:style w:type="paragraph" w:customStyle="1" w:styleId="skn-mls1addressdivnth-last-child1">
    <w:name w:val="skn-mls1_address_div_nth-last-child(1)"/>
    <w:basedOn w:val="Normal"/>
  </w:style>
  <w:style w:type="paragraph" w:customStyle="1" w:styleId="skn-mls1section">
    <w:name w:val="skn-mls1_section"/>
    <w:basedOn w:val="Normal"/>
  </w:style>
  <w:style w:type="paragraph" w:customStyle="1" w:styleId="skn-mls1edu-secparagraph">
    <w:name w:val="skn-mls1_edu-sec_paragraph"/>
    <w:basedOn w:val="Normal"/>
    <w:rPr>
      <w:sz w:val="20"/>
      <w:szCs w:val="20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kn-mls1paddedline">
    <w:name w:val="skn-mls1_paddedline"/>
    <w:basedOn w:val="Normal"/>
  </w:style>
  <w:style w:type="paragraph" w:customStyle="1" w:styleId="skn-mls1disp-blk">
    <w:name w:val="skn-mls1_disp-blk"/>
    <w:basedOn w:val="Normal"/>
  </w:style>
  <w:style w:type="paragraph" w:customStyle="1" w:styleId="skn-mls1edu-secli">
    <w:name w:val="skn-mls1_edu-sec_li"/>
    <w:basedOn w:val="Normal"/>
  </w:style>
  <w:style w:type="paragraph" w:customStyle="1" w:styleId="skn-mls1left-boxskill">
    <w:name w:val="skn-mls1_left-box_skill"/>
    <w:basedOn w:val="Normal"/>
  </w:style>
  <w:style w:type="paragraph" w:customStyle="1" w:styleId="skn-mls1left-boxskillpaddedline">
    <w:name w:val="skn-mls1_left-box_skill_paddedline"/>
    <w:basedOn w:val="Normal"/>
  </w:style>
  <w:style w:type="paragraph" w:customStyle="1" w:styleId="skn-mls1li">
    <w:name w:val="skn-mls1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skn-mls1left-boxskillskillpaddingcell">
    <w:name w:val="skn-mls1_left-box_skill_skillpaddingcell"/>
    <w:basedOn w:val="Normal"/>
  </w:style>
  <w:style w:type="character" w:customStyle="1" w:styleId="skn-mls1left-boxskillskillpaddingcellCharacter">
    <w:name w:val="skn-mls1_left-box_skill_skillpaddingcell Character"/>
    <w:basedOn w:val="DefaultParagraphFont"/>
  </w:style>
  <w:style w:type="paragraph" w:customStyle="1" w:styleId="skn-mls1left-boxParagraph">
    <w:name w:val="skn-mls1_left-box Paragraph"/>
    <w:basedOn w:val="Normal"/>
    <w:pPr>
      <w:textAlignment w:val="top"/>
    </w:pPr>
  </w:style>
  <w:style w:type="character" w:customStyle="1" w:styleId="skn-mls1right-box">
    <w:name w:val="skn-mls1_right-box"/>
    <w:basedOn w:val="DefaultParagraphFont"/>
  </w:style>
  <w:style w:type="paragraph" w:customStyle="1" w:styleId="skn-mls1right-boxparagraph">
    <w:name w:val="skn-mls1_right-box_paragraph"/>
    <w:basedOn w:val="Normal"/>
    <w:pPr>
      <w:pBdr>
        <w:top w:val="none" w:sz="0" w:space="10" w:color="auto"/>
        <w:left w:val="none" w:sz="0" w:space="31" w:color="auto"/>
      </w:pBdr>
    </w:pPr>
  </w:style>
  <w:style w:type="paragraph" w:customStyle="1" w:styleId="skn-mls1reduce-font-sizename">
    <w:name w:val="skn-mls1_reduce-font-size_name"/>
    <w:basedOn w:val="Normal"/>
    <w:pPr>
      <w:spacing w:line="900" w:lineRule="atLeast"/>
    </w:pPr>
    <w:rPr>
      <w:sz w:val="100"/>
      <w:szCs w:val="100"/>
    </w:rPr>
  </w:style>
  <w:style w:type="character" w:customStyle="1" w:styleId="skn-mls1fname">
    <w:name w:val="skn-mls1_fname"/>
    <w:basedOn w:val="DefaultParagraphFont"/>
    <w:rPr>
      <w:color w:val="8AC3F5"/>
    </w:rPr>
  </w:style>
  <w:style w:type="paragraph" w:customStyle="1" w:styleId="skn-mls1name-secsection">
    <w:name w:val="skn-mls1_name-sec + section"/>
    <w:basedOn w:val="Normal"/>
  </w:style>
  <w:style w:type="paragraph" w:customStyle="1" w:styleId="skn-mls1right-boxheading">
    <w:name w:val="skn-mls1_right-box_heading"/>
    <w:basedOn w:val="Normal"/>
    <w:pPr>
      <w:pBdr>
        <w:left w:val="none" w:sz="0" w:space="31" w:color="auto"/>
      </w:pBdr>
    </w:pPr>
  </w:style>
  <w:style w:type="paragraph" w:customStyle="1" w:styleId="skn-mls1right-boxsinglecolumn">
    <w:name w:val="skn-mls1_right-box_singlecolumn"/>
    <w:basedOn w:val="Normal"/>
  </w:style>
  <w:style w:type="paragraph" w:customStyle="1" w:styleId="skn-mls1txt-bold">
    <w:name w:val="skn-mls1_txt-bold"/>
    <w:basedOn w:val="Normal"/>
    <w:rPr>
      <w:b/>
      <w:bCs/>
    </w:rPr>
  </w:style>
  <w:style w:type="paragraph" w:customStyle="1" w:styleId="skn-mls1expr-secli">
    <w:name w:val="skn-mls1_expr-sec_li"/>
    <w:basedOn w:val="Normal"/>
  </w:style>
  <w:style w:type="table" w:customStyle="1" w:styleId="skn-mls1top-container">
    <w:name w:val="skn-mls1_top-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Nikaela Cristino Gomez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49a3dbb0-b69f-4feb-85bf-d545f0e3f265</vt:lpwstr>
  </property>
  <property fmtid="{D5CDD505-2E9C-101B-9397-08002B2CF9AE}" pid="3" name="x1ye=0">
    <vt:lpwstr>IFAAAB+LCAAAAAAABAAUm8VyrUAURT+IAW5D3O3izHB35+tf3iyVqiQN3WfvtbiE4CGcJWgWI3BEIGCW5SFMoFGWpyGUIBmc10Yl7WFVwEp8JHzWjZl8JXT8Km0epv++CoPPQxuBzOCeE9ZZrVcMM9A73xLhCd9Wkol1XuZgcq+BzKXXOT6fOd+Y8SdDObHrPWMZIc/DBTWKAWY9nizHnFsQ8REcLHXMs4vv8imHUZ5nqIGRNRVU1Y74t+W6lT3</vt:lpwstr>
  </property>
  <property fmtid="{D5CDD505-2E9C-101B-9397-08002B2CF9AE}" pid="4" name="x1ye=1">
    <vt:lpwstr>A7ZRdjV0+vuCrcHsjLMGSx3umF/Ng3xuffXM4CN4F78fAglJ5FvPM2Tqaph9IPk3tVYno/JX80FfV7Y7lbzPKUlbr8uljyA7JvRnHDelPVDeAUoJZwmOvCDYxR5/qV9X1qPxOE+GF4juzmCD3VDLI67a+YYvmw+e2iKrYx4tKb1oXhK3CJXDWI1B/d8W9nHWZsJajOMy66gsNmGP6oIpAFwddRWDNMAfKt443FXTkbhcAJJzTZpxRVMzCaPbJKG</vt:lpwstr>
  </property>
  <property fmtid="{D5CDD505-2E9C-101B-9397-08002B2CF9AE}" pid="5" name="x1ye=10">
    <vt:lpwstr>fbm9r4M7AgD7xn1LLH74kVW/3bDoDJ+Q11Y4Tuc6R5lCKGLlqdE+iGNTKvq4x7nwYgFrVhCOoy4qtOHAdwpq32tHI0mI7EZgBIFqNQuA6W/ZC15aus6hAdsSc5iwofnOX+HGlkznd5x32EpzGHDiOlx0teI0aWXXC7F8wHWUxpL7d+k9QTKO9As2NAsKJSjVGX/TLF0mURH02F+JeOxMBmp0jotcEvyscH9f5AgKpKrCYHKIDOZX/uRFWY3CSga</vt:lpwstr>
  </property>
  <property fmtid="{D5CDD505-2E9C-101B-9397-08002B2CF9AE}" pid="6" name="x1ye=11">
    <vt:lpwstr>fKDXSyQR9odY9CSc00llNqBpNbTbuIulAtIUocv2d/WGzUzQ8jcIdLEZsrgkLmA+j0jWDmXrsd2YJKkn/cbxscUyVxjpwcjvJuI4ETXbTITQ0/JJnyFw31OjQ23WAyu8CiXzRbzHIRs73Wp46esbTcvyCkRJaP9IEHx15oPLCsCtgFvRCuYu35gyKniH0hpKfH9Mci+ex63vQjMxV+ydpJ3qt2ExSi6Ag36CaCo6c8V+tlVtxv/uyGMBxjvqkLv</vt:lpwstr>
  </property>
  <property fmtid="{D5CDD505-2E9C-101B-9397-08002B2CF9AE}" pid="7" name="x1ye=12">
    <vt:lpwstr>fS3y1ov2sox6IOOupiX7YWrCLmj68WQbpuxE9XM7Ia6jbOkxrD0gcUoutcG5tXyOIdAnleP9d7M/gqb28vMNF4/bWnmTH7XeFbhF+37Pvgzkgk6SqnIRulptNjIkm4VC9jsdSeP1lLjQ1Ipk5vlDwuUmFZ/r8RRBAqvmkcPF87aIpg/sAOuLzDYMfif0s1DBbefphwgg2Na2gPzeEH0b71FixKrm2LGlu9nuAuzp4NvpmPRkybtvjSHEwGzmmYk</vt:lpwstr>
  </property>
  <property fmtid="{D5CDD505-2E9C-101B-9397-08002B2CF9AE}" pid="8" name="x1ye=13">
    <vt:lpwstr>149FzvrlLfE3B5ZEy5T4MLMYCNvZvtrJx+SWIv3vqXuSweFxroF+l7Qw4bPImAi4Wmi2TrfQUucYBLonvNxA9TXcID8dM67z9ZxEa4LOaQAFW2KAVJa0OM4rfX1G3cfhnDBVIRa1Y9ypMUmaz4MUubbvKCorGP10AHz9HVInIGv3H4RkSiJ7kssa/KxcnrmTa1TtJso/QLO/MP4avzpMZWDl0zOLR4sc0o6NdaTvLk4KsZubeGTS2Nz500h21q7</vt:lpwstr>
  </property>
  <property fmtid="{D5CDD505-2E9C-101B-9397-08002B2CF9AE}" pid="9" name="x1ye=14">
    <vt:lpwstr>w8CVQu2Rri47epFiWqtARpsb/JcuqOOUmpST4kApj1Vt69wUV5DGz9LQkWe9tOP4dIccWLhWq6rO+acD6as2r86j4346ac+ONPYsvuk9Q7SgWLy1WlQsrpyVgI95woyzx5C3dm5QhJHNh5UPkQF/dZw1CeinXklOr+RIrSLK+J+6+cDwMSTaDC3OpYA7RDjSKSw2/dfT1Jfsc6HwC2JRwdVtU7tI7KffjEYzpVdtvMCaKctIx02CSyC3ELUA/Ii</vt:lpwstr>
  </property>
  <property fmtid="{D5CDD505-2E9C-101B-9397-08002B2CF9AE}" pid="10" name="x1ye=15">
    <vt:lpwstr>a67vzLxJzyHZqiecEalDlAthLf66mDvhHAJLlAvRFHYE+N77Lt9TGN9eMa7qubMvaatKfzuyNmteQ/7mxZ9ZWVFLPghrEOG9m76inKix54uz55LGfCyJCVxpVB06TQX1wh+XL/OO43r0Sj8tYFZdatAhihG/TlrAWnlqgdG+zUu3nF/hFFUo5GKOzTS+PmGj+KbzAmdDrM50jNNgWPShJr4Irk6K/fbi4zyJ3daT4mfmrDWCjutOk+EFUFGh2Ny</vt:lpwstr>
  </property>
  <property fmtid="{D5CDD505-2E9C-101B-9397-08002B2CF9AE}" pid="11" name="x1ye=16">
    <vt:lpwstr>2Vpp6zJhdEdVR6c/0F4hJV0aGqZnMJuPD+nW+f6G5gpmJypWfenpe7IXPu9ATOzgYBH70WzaOeSvJ4aR0c1GApWo9R65LmkdjoOTmAuhz7Akk96kzqjwov6wDC52Eq7oJB4/eLybdTbfUbPJ3vzZV5q2a0ktiyd/cyFjhF6muV4aOGudCD/eAju8iMMQmQRJiljcMIZ6u1X24pqUHpPpKbTPv9jr/A7ZD5F2RjGhyBsovmWYbPn4LQvk3PHI+yf</vt:lpwstr>
  </property>
  <property fmtid="{D5CDD505-2E9C-101B-9397-08002B2CF9AE}" pid="12" name="x1ye=17">
    <vt:lpwstr>LC35IeSDx6z7nlOT9oIvk6rRK1U619E6nRh2NYY2gSYA7Qm3iN7D+KJFYfcL2efdPai4r9XOFEWTjVxUg+89nblOvYTFZhew4SsM0YUjrYfP0E5sC8tW04zHpCNlKm/LYLrxc/BFbCpkA5+6vms8i0oXFPyjOWZnq7oW/y5+6c/8qcv/DtqT8VDqKskCOnIvtsVZMYLuXL2vm2mS2qoIDrINoHjkTPRaXse/pUlybnOsJ+yyBIE6dJaR40wLFV2</vt:lpwstr>
  </property>
  <property fmtid="{D5CDD505-2E9C-101B-9397-08002B2CF9AE}" pid="13" name="x1ye=18">
    <vt:lpwstr>RWWJCDMVjNeHWHseF6rGtK/wAPjlbh97akpsDk4fOnsuyz/rWVu72qD0e+wHPWdsJZhEePT3pno3a835kpQQJE1f8hxtm/obufHnSlIvxX4W+AmTeq/jbl+nE+G7kQggdJoQnsoduDgVuBgL6girqGkWagPOQJgLlLlu7wIv0+X1c0HMLWP05tkG+YjSXhGOQWLyRf4dS5MTlRk9dmEQWCrq6eGVjJ6uIPMIxFrykjF4PGQFHjEC5xGFP7ylmfb</vt:lpwstr>
  </property>
  <property fmtid="{D5CDD505-2E9C-101B-9397-08002B2CF9AE}" pid="14" name="x1ye=19">
    <vt:lpwstr>oD+7f9sOaotCtPrXGvD1Zd6Q/IQLGYDLNtN++3b6Mo8qx0FxWHkH1O2dt+I/VU2GCfTgwN0XNhDVTm36huDZOe/j2Xqjg7vaUHO+uHsuPhbei2OMCqxv1kyPoX+i/XSCxtz0NttsOKdsf7O5ZCoEWyzuJb2049OHZpTXUw3oWMJV2C3fnQyAj0Fwrob9zoeCt1SO2H/NLp7yB3BryyisYJ4dTiAJCIi88Q54ysLpAdophk7qqSxHp08NSfZaaaN</vt:lpwstr>
  </property>
  <property fmtid="{D5CDD505-2E9C-101B-9397-08002B2CF9AE}" pid="15" name="x1ye=2">
    <vt:lpwstr>Ee0Od0z/Hz/DS96masQFBYptVce1w0WvpDVM4vlZ2K3vuu5ox9n+QUW9+trgRsrZTIuv5gNJpX5gLmCBqrEDsrgdarUvV7dgn95FCTXnVHRdgKEoAdhqx5RgsRCU0IyFX1I/c9CQq5Rdaneha5zbRIh6YQdatD1Rw7gTe25TL1DP8d9hMO5xG1grPTrnDFh3xwfvyGXAIo9SVmQKopEOdK6xw/kWg/T/mIeSsq/Lqf1PWoYcVyXBHWq4oeWljje</vt:lpwstr>
  </property>
  <property fmtid="{D5CDD505-2E9C-101B-9397-08002B2CF9AE}" pid="16" name="x1ye=20">
    <vt:lpwstr>Zpv6i0oP5RXo4MYKPJ1xtqNqNtb9L/m2Sknquq1MBXf9/RE7mpk9kWl+zcccoI5RdHL/TH0PPinNy7qglhn4C64kZN0VtjJMwKU22eC1Db3sSlaXzl8SO0YjAG6DRwH6JX3kSZ1aTPq76kqQ5WHnsqmROgYbeTeSSfpYfycqXPokV4Jez/2MpM4USoXoUfkQvOx62Afayd/45g2KmA0UJ2RJD/7S/Wc6bBSz7Dr1v6IL/ozlo8rC4MTMXk5jvnl</vt:lpwstr>
  </property>
  <property fmtid="{D5CDD505-2E9C-101B-9397-08002B2CF9AE}" pid="17" name="x1ye=21">
    <vt:lpwstr>msf/+TLu8DmWbK53Ugbo/YcbeZ2a9UzcyOaVSn5uou98oMhEYICL37zMclcn2KP7D20UQ8yeYF/tbh9+WJ7eqtWIl1KIbHXqs2oFBj1pSXIc+75K/licSZeh6KMhmZVOPFQgEM3dxQFA6cOqJ+o3Blqk73Dugw6YDEO3cqBkSEyIU0qe74YfYrwdjyujv6EvWb/X6DqG/6OqE8oAxm06F8ey3GyJCSSG+fFnLl7aqC9jUMuOJB/oo/U0RmNiQHS</vt:lpwstr>
  </property>
  <property fmtid="{D5CDD505-2E9C-101B-9397-08002B2CF9AE}" pid="18" name="x1ye=22">
    <vt:lpwstr>riVoYRcQIQ+SwAjOGUKQQlWz5fdrtz0o0rxsdse4oA8fiGv7H+/fLqtvQ7kSUnLS4AakNqH2soy+2B/xmuTih6yq4WfjBbb2WXTJcgo4utJVK3NVVVnzPkA80uawhsWcMBt9xKyFHaW/xB+j7K+a3Wa57mD4uftuATOsVDkClJKIo8ePdKShLu02d2x5+JJLuDuY1eCaf6E+kceyYw9MYS0uSFwkMMMn5c5YeD2VpJrr10Vtx9p3FeLQSlupVxB</vt:lpwstr>
  </property>
  <property fmtid="{D5CDD505-2E9C-101B-9397-08002B2CF9AE}" pid="19" name="x1ye=23">
    <vt:lpwstr>krISTudlx4jZXX0+xrn8je/MLldwqbknHZDKbzglOReE1dk5o9/W90a5WRn5pI9UsU19ItGRtChBWlaTU77HAuVWetqTtsY8+v/06lffHiuUGq+yWsffr22+YvGmqmlUB62l1z+MAT9Ad1Zqsp5Cn/yM820RNt8x2szaMQw+6jcjWkp5Gvir5lEou9Bwy8V8M1+XPrTunTLcY7h2lJEvzToFmctgtVfF3BDZBTxSRQNaM9Hw2xwtjTHfEXHRg29</vt:lpwstr>
  </property>
  <property fmtid="{D5CDD505-2E9C-101B-9397-08002B2CF9AE}" pid="20" name="x1ye=24">
    <vt:lpwstr>3MfLTe/b507/fbJcvhKcIn9XusaQFWj0TCVR5v7gW9cxe0LxDz1dCvDHlkmLZ/AMvwVsmjgmn2bWs8Lxk2VZ06YWAsHs9nKTed5KX8Cwz/77prdIoZgHyWohdB/XKtCPkt6FGenA6Ei/ytn2QVRzw5tOQ1cuERcj+kxATS5XIjAdY+FcYhsioVNtQ6B2fTb3yG4jVviZeQEo7oIASE1fFlW+fxCeKCQhGVV5tTT28G/1cn4HmPkd5tLLoXHGdax</vt:lpwstr>
  </property>
  <property fmtid="{D5CDD505-2E9C-101B-9397-08002B2CF9AE}" pid="21" name="x1ye=25">
    <vt:lpwstr>/5bPXSEEVzaUZ5PkkayFXX53jLK62edHh6fRHl/6GE4LwtzH34HSfh28Z4qA2O1BMMVkXKlasf3yn83JyRs6iCtCPvVBG8s69q2/tBQw4dH8OgZVbtFV8HhvsE/OdeB8uEZ5jFQZXkExEh8wXsk5/SLhw9ncQ9AJhcbqHT4OtcJ3R1UfzuQ+33xT36FbdXgE3v7/6SQAPnd4pM+SIJnlPgDClU8hVOUrBVnBfs2u86hJ7A6GJawUB5IwEPufxtf</vt:lpwstr>
  </property>
  <property fmtid="{D5CDD505-2E9C-101B-9397-08002B2CF9AE}" pid="22" name="x1ye=26">
    <vt:lpwstr>9qdcW9krQiOHj7D8Ovw099R4uEmCtGXMr8so1MckVbcu68Ms/06zS3aEqZoJVumWk7kieD/iL5PWg/bv4s1U7ipOau1KKANj7qZmMQ8gC8IVb5DC0KgiPw67GjEoy4X8D3Lu/A4ymPY4k7jRK78GN0/R1ucOrb4w3vahhoMbHLw+APOP2g6rtsrpj8ApkGQJ4VGT0Nm+vibHP23rx3nl9gZpttOPh8igmxLK47sJjFuF0q54/18sNcawG9ePTtq</vt:lpwstr>
  </property>
  <property fmtid="{D5CDD505-2E9C-101B-9397-08002B2CF9AE}" pid="23" name="x1ye=27">
    <vt:lpwstr>YMwZvaZ+Oo71JYvaXZh8YMk4Y5nWU1E+FTGTr/GpXL+UCxJ4xzId4GqsljXAZ92D6CpX/pcGfbaNsKk0Hus3pNXk7oPyW/aTL8KybvoM7V1ajpLnKtMFX+aPIqtmkZBKIp5ikKJh4bOpAs5WJ/HIJcCmmtSWiRVDZgjQ2i64D9JFatY10rdwqHht5nBRfvvqxAskDU7Z0iNTXmT69CPM/RwZpJlXPHBWhz6szGRWwt8zzIAvbVAfrULGWqoK4P1</vt:lpwstr>
  </property>
  <property fmtid="{D5CDD505-2E9C-101B-9397-08002B2CF9AE}" pid="24" name="x1ye=28">
    <vt:lpwstr>MIzN8APvk9/49wC39Y9kSJ3Y9OOPKyoie8PZqR+LVd5ODLJgPxUaZp05IFmDyVfLKCbtbwTaqy/Sbnl8DHfvHUcuILXXnJX2ZEMkwLP1QJoLSJjPiDFVedn4CaepybJjS3s3JTXOTwq6hMp3QT1CW0ZEsHgpQPr7Vf72o4PIBcW2o/3wfIs/nK8KE0yFjUpc2IDcAwHYM7gfJ0SJX4N42Xd+xjFMLvAhUuQuJEsyLaJWmu6pRvf7O8pi7xCrtIl</vt:lpwstr>
  </property>
  <property fmtid="{D5CDD505-2E9C-101B-9397-08002B2CF9AE}" pid="25" name="x1ye=29">
    <vt:lpwstr>pLH4CyS5z/QrxrAKHbbfMoy9HKWXy9WJBGVRht8hqYOTctKKlHDcRlzAk1UrBs6axkp54cw/YPM8/CvT+RvcpOPpOGIhLTsVLFkii2JKJP3xjNyq26LSIIHe5oujS0hhvcML+y6YIOnYtC84lF7yquuX7XgpL02KeXyVx8PafmlKNCIn2Z8hBpLpKqQgNyZQYNPn22cLKcAhQRjFIjiU5f+NI2HRJlLMLQevU/JRW9FGuS92l1sHJr2hUiAKgr2</vt:lpwstr>
  </property>
  <property fmtid="{D5CDD505-2E9C-101B-9397-08002B2CF9AE}" pid="26" name="x1ye=3">
    <vt:lpwstr>p0zVx4UNDGbUXvv5DEsdCVhe9Zvdk0E7fn6ycwRbphR/8BONOVnfZjPLzt6SEFHkiXbNRLMzZS5LQOTipNQILhetugRZTpZzP71Qp60TYoe/oM8mjnI4SQMkGiPh82vsm9BulUrmlCx5+3gh0Wc/gLtgkIZt/cN32PQdrrLX2+qouAkhapYrlo79N9K1MhSrb/hgUlo+LtjtA0YfyeOrTps1o1GJ1uXESCK1toVNYJcl455xpktoCzfsPjV2ZWS</vt:lpwstr>
  </property>
  <property fmtid="{D5CDD505-2E9C-101B-9397-08002B2CF9AE}" pid="27" name="x1ye=30">
    <vt:lpwstr>mm0TTUgtjwcq2mitUafdHQ4ZVPDTuySEARFYlK/MyyaERmkRgZftpznx6eoq3G1XAmTWhzEmbWRJ58GEEZLkRrdIjF8MqIN3YIkxLd23qV9RvbegCHuFPY72aq8LtfQY3vWmVzCHwcxzV6Y7IFhXPxTJ6Ss557W75GdBt0Wn9ZouWM7m9dx9Enpqnc399UCVXDHofqXsCsit1o/SDLdLeJ/sIi6MAbpE8DNkK+1c2Q6ai/huA0qBZq7gcvWw5sd</vt:lpwstr>
  </property>
  <property fmtid="{D5CDD505-2E9C-101B-9397-08002B2CF9AE}" pid="28" name="x1ye=31">
    <vt:lpwstr>tj6Cl+wy7mMM1bDXJ2gRjvVC+DTJUWhFwQl3S5b26X3cFKo2RAPc3f0EV5Rz9Pf+KiCrF73uR+dr+m8IR8qZ1KyTlTAHA7IP/lxzTMOXK2h7t3GTt2ws/aoZvENi/L6CdTxwiQ5/8pDANpsF9mHRDaO7pPGJsbrmhaHic8pvCy4Io5Uo839LsAFpLq+fNXq5UloBEUCQNs+tbwftbZo7e5UPsotooTvyWHLCcTtHGlHL3v0QToqwiHVFVtMfQsg</vt:lpwstr>
  </property>
  <property fmtid="{D5CDD505-2E9C-101B-9397-08002B2CF9AE}" pid="29" name="x1ye=32">
    <vt:lpwstr>sL6Q/tzRuDVwPP8wf345iPR8x7KABfqrSr8tBGXgNFy3T6bMpgQQLbd3x8WE0DEbZgic0QMAqL/lhZ9HXkdnvq7mbD1k/HGSG3ZcJB5Tb4pFfrwMNwiM8RscAmxWHscxgyrX9bNKpXo2nzurYOCJKWzkymEKQZREhEzDKKeZkk0WdcCltJuhc5GUFMxf2Siy50srJL69n3Sn5b0JHAe0IrWnEqra7c55oOc5o6Dno0bb0qzMSUEJeO6IYSeZNMY</vt:lpwstr>
  </property>
  <property fmtid="{D5CDD505-2E9C-101B-9397-08002B2CF9AE}" pid="30" name="x1ye=33">
    <vt:lpwstr>ZJFBdf45pfocUSVFp7NriyMPzhsz1NNwFGFD0qqJxQ4ZUz2ykYEzzFjfaiCg/tV/mFKaOtKa12ancToV0PxAgh1bM6GspzB5SCKpGgT3cBMPEIa1lmlELt71armhtX6lbi1bssyhsvF77u34Dw+BR86amE3Gq99tY4G9VDJ68MeF+Twr0iXJJ4eS8M091Q59DJJxHv/rvBwJDIOKlLNX0RIgs6nvHpg5JJI7O+yCyPSY5foBcqjvxl8c20XzoRt</vt:lpwstr>
  </property>
  <property fmtid="{D5CDD505-2E9C-101B-9397-08002B2CF9AE}" pid="31" name="x1ye=34">
    <vt:lpwstr>Z/WY3O2y7UTVqCB5ILbmuD6cTA4t1M5ZE0uCKRQd78CduoM1Ajqzg28MpXi6PB1602AvL+5X7KJFp4eN5QliX84Az1eQUqHGQr+sa1CO+wlK+JzIa1SMXeeJtC538QAyMMvdAsFqJ0TlBYCEjlK28F8Jq2T+E8M6F/FzAiOcPxahf5SqEZExPnFbR3ZwY+pvnDVXquSzHPgYiXRXOz42LuqP7+m7h7JA8cf8oHzHUYOpEl3kg9Ia4kUq6JyX5Dw</vt:lpwstr>
  </property>
  <property fmtid="{D5CDD505-2E9C-101B-9397-08002B2CF9AE}" pid="32" name="x1ye=35">
    <vt:lpwstr>QwDw92p4csB/Vsi5cnejSJKiXIT7ws0UP+DEAXXmq5Bzg2AJZsuWl4DU7KbBFRpsFx4nLdfJHiRiSdieG9vGdDlcMcf0DKUj4zyls9TbYvnb404sGQ2ABTzZowVxXHmVpo3gnJYU3Tey5mXBVV3eo0okCy6FEjk10U+mik1AcsahY3FnemnCyNKfLJk/04H7wCwQwn7ay44qntwIv/iVOjmEg1xemOCqHUr5lxe3ULqDGu73v4VIqwekxVW694G</vt:lpwstr>
  </property>
  <property fmtid="{D5CDD505-2E9C-101B-9397-08002B2CF9AE}" pid="33" name="x1ye=36">
    <vt:lpwstr>9MPl96znsAjAwm9/vMuhp5C/Vn7BEtjCdpC99VCAxq3+Ow6brjcWXsVtrUVtv0/nIZ1dak5WI87Ne1xw/P7B2Zm+YYUFPi8XZwdhPrV9HrP7Aw/9RhOPkiSy6t5pp3N/BJr9Q3UA2RANGAwcdZ/9cybGDbPxfXloZEd/g9Lo5wCftFUA5JUqj5f+7tnaWFPZ1079kx7ejYh4GL8BXEKWk4y/BCGtCwiTc1eUThQthNtc4y8b10lpdcr8G6c/pGC</vt:lpwstr>
  </property>
  <property fmtid="{D5CDD505-2E9C-101B-9397-08002B2CF9AE}" pid="34" name="x1ye=37">
    <vt:lpwstr>G335nNJWRAwYwF2/ycCszlPhgUfh04N/9z6/at3PT1/excFdGMYMPDnqCh9JJ+MLBN6wM8qwFizUaICT9VpwsiStBZkDc6pG6tbwaX82uB9JuF+9tO/ZNFKeB6CCLO7b6bbiZp6cc4DZw2QTGFg/+L5J108we2JwgzDQOA2gskBgJT3LbYUOAWEQh8MxJWQB3qg5QaJK04zoTBolhEyL/P4wztLv+i58ihblXvMOrgacuoE+7nwtZXaGdJBByDe</vt:lpwstr>
  </property>
  <property fmtid="{D5CDD505-2E9C-101B-9397-08002B2CF9AE}" pid="35" name="x1ye=38">
    <vt:lpwstr>Kx8sIG9zmBZf/o4E9EcG2UcKz/I7SI5zzpLsLMLQhx46C9dW7IDISLH+8I7PgGwx5mL2Sjyc5Uxgvjnovyr+RAY4lK2tIMLg/EGkQ2Rge0MmPo+YeWAyMIUkc1fyqIwtfv0aUVjJCG+v5cH3xhjna5+M+nHvSZw8PCKnRuoKxNYdEhhjfjoHvJu/zH+SC3ySxyqdme/XlQi+rSSR+vM4/aX0GJijz/8QJJjPRxbHJiLmJsCYHIINIr8a6FLeE4O</vt:lpwstr>
  </property>
  <property fmtid="{D5CDD505-2E9C-101B-9397-08002B2CF9AE}" pid="36" name="x1ye=39">
    <vt:lpwstr>11jgy8iGtJyXIUM2f23M3+3Kr2fPhvo3K93BwrBasFBqOA/8o7iO0Ob/vkxWiqsyoAXU0HsroZI+sIZmBwSuGD9neCbT5NiZ+BCQvhAEo8d+bNwZmmsiS4J4/CAHLFojLFo1k6hpuRIS3ZSyGM2GLgqrDaBJ1g15NasLuByDoBu+51cJp6CkTgJFE50hP8Ah5OGAP+uEwpGY0alotwkPMC9z2Ot42i+lrDAUuE6bMV4rqQesASapodNH8rC6nIk</vt:lpwstr>
  </property>
  <property fmtid="{D5CDD505-2E9C-101B-9397-08002B2CF9AE}" pid="37" name="x1ye=4">
    <vt:lpwstr>i/yE1+5PVzYnBLh5viNcrTGndsZz+m2QqzthQVrJCfrMI1gaGCmfKxFUf3QC/R2V03bekJ9fl9UJbMV3pLSoPgGueFR/d2PECMaNgTz70E2FzZFj23ls4Qf0rjzcOy/UQZGeT1efqw42BNL5W/7m+ETxKcER1g5xkGJRTFkMoCktiF/ZQbNEH+dFdEWmf9vhq+hsZ5Dxpa43h6OjaD9/sL8LDvnFmsQwnrQgnaR4o7kvYqc7Aiatt4wuhx30Wmc</vt:lpwstr>
  </property>
  <property fmtid="{D5CDD505-2E9C-101B-9397-08002B2CF9AE}" pid="38" name="x1ye=40">
    <vt:lpwstr>3DCKPLh+3CEpG4gOZi4zTJeYII1jN+hr7M7mf05n3EMfeHPggbCB1RoLjS8Lq4WVowss5NmQR1XNzjfWhgsI6UE2MOxvklUZ/ovzWpIeL4aPKtVjm8exq6RM4asxmA/JHGh3RY/ER4YnkDzcCIxvwig+cSNEHTM4h5064jC6cOt4vfGUbxbOjwZxAbLlv1T+ERVs/ja4JD/dSnR4/RkqhOJDW7aZk0CSbMIZxxlrUFS2Z8tgOkzGwwZKuZ6/OGg</vt:lpwstr>
  </property>
  <property fmtid="{D5CDD505-2E9C-101B-9397-08002B2CF9AE}" pid="39" name="x1ye=41">
    <vt:lpwstr>r0x5c9m/boXm5oGOaqjWLBdGyES1SLTffyeAHtNUDEBPaILqARJ1MRRfMoonWGoP20stLmv5vioyPzpRvQU4EAxB9JcHLzQkp9pDcH/MypMc4911IR5gMiqso/+4GhUxwjUl07N92nYUZB/42C8qJvlkzZsFX8t7NljWyNneseuCFDnzBF5Xdnb7SHjLJKjc6qHusk9St8Be1a9TwHwr8mWZy7Srmr75ymMxSpRT3tR9V9LXXlQusNKq6tndvli</vt:lpwstr>
  </property>
  <property fmtid="{D5CDD505-2E9C-101B-9397-08002B2CF9AE}" pid="40" name="x1ye=42">
    <vt:lpwstr>FsREP+w2YE30Dz+gG8yg2KeEL+xU6CWFKbb5xqu+Lu7vHVrY2FxiEllhxYeK3VR5mqM4sNeju4+ikr8t6plvbKxIux+VznXoN2CVsnD0Z+VoXYFul5aBno+JdEEZbD0/u7cm43k0I8bxWEXmfq14WJuLvd2Kjv1MmFfMZLealg2bL2cVor7q+IXsexEjcXzL95VjQ+B6ruuqVsGezTVMwty0Ok+H5apTjb8bPb9VedISrJ9Ak/eiFtUl9Z6KtEb</vt:lpwstr>
  </property>
  <property fmtid="{D5CDD505-2E9C-101B-9397-08002B2CF9AE}" pid="41" name="x1ye=43">
    <vt:lpwstr>NYgDzhJ1l+XT6uqp2PjJ14JjtBfw/PN3o25rZ7kkBHP2Gua1QtgWRBrG3R1avvggIlPh9b6jZ9CEtgi27kPRkl/lqX5AFGQKFYZmREHxP8PsP6EoWZFkpNWqPMXANvTs/Z1VuCSkebWoENRjgAGjZaMHVlhWOQ+3w21UMA81lkxKH13qwJF7uK1N7WCulAqxFkY/kVNXTX5AK6bbrEsx3yLYT7PRw5TjP2auvnx3wIvkn650ZjNyZZZNXRh1iBg</vt:lpwstr>
  </property>
  <property fmtid="{D5CDD505-2E9C-101B-9397-08002B2CF9AE}" pid="42" name="x1ye=44">
    <vt:lpwstr>Gg8LFZn+1ZIQlSGUAB7EXVAINMkA1ryewnPxG2mdyLM99EJFJWHQ4EiHH8ug8ASve4KL1Ldp9ccVeb55t1hEm1x287yXDKjPlJcw+JQCqTd3IfLaijnxnYVpyjM0TdwiztTeUkf3iZ3gJRHrd8ieCp3ihpnToK/+cwnHg0GPEJnQQ7nSzLITscRn0rrdzD5/qi7w6nSeYJZqdQliHOVhbGTaTUnwFBYs+20r0B3su/mTa7AZg01Rxhvc6xT/q25</vt:lpwstr>
  </property>
  <property fmtid="{D5CDD505-2E9C-101B-9397-08002B2CF9AE}" pid="43" name="x1ye=45">
    <vt:lpwstr>sTyY3o4Kg//EADLPvgh/kd3vUeKiWji4Xh85FGuBsuBk40A3q8atZuJZX/wzsff/xcNoJDw2Ewc263/xIzYTMiVkJB6RxxWLBDG3dF85Rq1VX9iyP6nuSNyh74m8xlBdd9v5Hu6zR7OAQ7mug1nlpcTVwqzfEPbxDa5O9u7Dl6u7oPPwu9UalRlt+4MKHkDwPa2BysM+zJ0J4YSUlJ9Y+HQCktbSnyNbvzZew/anigRb9dMyuMpEm3XBYwp1yHE</vt:lpwstr>
  </property>
  <property fmtid="{D5CDD505-2E9C-101B-9397-08002B2CF9AE}" pid="44" name="x1ye=46">
    <vt:lpwstr>Y+7VqFbuarpjDh3PyU3CyHCHtY9CvsDf2ivab49Gh5QEY3kdBilvTyLFGH9ZFIzZPhClf5iI4txWgWX2ANoLWPMYYJaeaFFoCDzoCbhb1on1qVSpb185pTLxqL2y2Mvu4fUEb/2ghYe3SUO6FrCnokDUTCL/Rx+c0l668RdX6CnwM4YaPcmjfy70PG4ef9xdcvUORWgJSkdDZzU+4/JlU4BqA25Afu8l1eo3w3y2viyvkHQMHs3wh8Yx8x/kHJq</vt:lpwstr>
  </property>
  <property fmtid="{D5CDD505-2E9C-101B-9397-08002B2CF9AE}" pid="45" name="x1ye=47">
    <vt:lpwstr>mW02NmWeIVLq129nHpns9ivuA5W5LQpaPwatG5dEdHnNbYNGAflrqzVFLmUhHitMpsb+seWLWTGJzanIG+6f8vu5Qy6zoBqH1xZg9+sbKsSpRaKU1O28VAjLRf6wZWoSJufWBC2IvT815uGKl3S31bXXZoJFJot0HGWqzZxcgm9sjop+QWCeaNO/ugaGWz8ph74vTvoan9KySWb+oNZl/X2XuoSdGn/lKv9A+fZUPw/17Ph1GTmKokwOitbrO+N</vt:lpwstr>
  </property>
  <property fmtid="{D5CDD505-2E9C-101B-9397-08002B2CF9AE}" pid="46" name="x1ye=48">
    <vt:lpwstr>IFHDkBIRsALWbYTkweCfvwHVLKsCsrhTXCoCpGG9sSrHmhTWrrWFwT5Myy/khY1DGYhPd+LSfYdUV48Xqm3aWd8sLeBXKnYSxvAyWBIuu+Wkso+vwTp7n+OVaWMIF+bXR1laczdQgicJkOcvxBAp7hLFTI+YuGgG+lXcx2Koq8Li9kddjhFff/HTTvoToVDyOt0eTkpKUb7wV6G+XcTNWuduCFNScFq5CkC5/NK7lMDo7vPiAmj4AWYyUEBTNx6</vt:lpwstr>
  </property>
  <property fmtid="{D5CDD505-2E9C-101B-9397-08002B2CF9AE}" pid="47" name="x1ye=49">
    <vt:lpwstr>QF+MR8dhgLPq0patWODbwW27gy3FDOCPe+xqW8Cc+45di+XDFu7y4Ov0MUVXgaUIARhvVn0QxHjTFmFRVaaXW/19azzIkOHqUyYhswSSqSBY+ac+O1syEfYLKfKx4pQU9pBCkuelBN7bhnCnpEv3JkUmOmuCt0t37l2uRV1acCjZn4K27cxPRKxHQ8DQb26GM9kA6hMXqvNdiYPBF0pcnIVtsOcnBtYR9vl9VoAPm4qNJYPQf3TdlvqNyTjMwiI</vt:lpwstr>
  </property>
  <property fmtid="{D5CDD505-2E9C-101B-9397-08002B2CF9AE}" pid="48" name="x1ye=5">
    <vt:lpwstr>NusLcUlreKaBeDhLKzVQPfAtOATOP3Rv4MckNVb8A0htTalyWdhWNJL42qCes5PUnfcetqXaKKxy78UpCbe9b8gtTx6MvDI2MR2TGNscbRPWdxzYy46SnHNcNb+e8nbyMix839pL6u4/1cY6gze/pFH6MMn71g9HE3fX70O168XMckABCsuFL1R0OAWdLrpY84c7uzx51W3lohwv9NfFzglIJeo3uJ3Ar6u84qHO32gnkFqCrVOMYmcSJg3xZPM</vt:lpwstr>
  </property>
  <property fmtid="{D5CDD505-2E9C-101B-9397-08002B2CF9AE}" pid="49" name="x1ye=50">
    <vt:lpwstr>WTAfz+5hTByXMYsKwmBG3CstFUPwDoYUC9qCkBfqEFfzstS+rTPGZP3h4jUJp/pZh1hCtK+tvaEiHjuVohVbJBcuTWipCc/h3AIRlDwQv++OuFMhNNmh+XLejRHFG4fG1ubs92YeYbJw8qgQ4wQG5gPEE2ooUirLRn3jfGzhrs0ZntKtGDvoVZK+qqHyD0gb0hsgtmzm3km4EjbcL7EtJD4+kb+NxI2hu2eQFWLHkwXAbKuJr1+mD46Sf0J/xs3</vt:lpwstr>
  </property>
  <property fmtid="{D5CDD505-2E9C-101B-9397-08002B2CF9AE}" pid="50" name="x1ye=51">
    <vt:lpwstr>ijwk5yrJgCiIyQgFSlnOwgAMXij6cnLo4Aq++WjyLyVf1U1jXRbpSnLajvAhiC2IOofJUfNN/AvEvit3XFFk73xnXxsisROD2bDmxYDcjy4sf+lWBuowOz/XlInXh8DzNyK7ntNpoOLDPDhg6wy/1CpLRmQWtYou6f6hJdp2LidnZs8+6URKdFrAmS7EI4QgKzcKvicgSx8+2xT4ozOwC4TqjwuI5wg9cedQTDqtfE6a4JvnyYcmOsCCdX+cTeP</vt:lpwstr>
  </property>
  <property fmtid="{D5CDD505-2E9C-101B-9397-08002B2CF9AE}" pid="51" name="x1ye=52">
    <vt:lpwstr>+r6xK8928A9MHKpT1m7hElVo0zxnpoZSkE+VrN44FevPPyQ1xwddf3A69uTePU+SdGK4NkjHBhudy35/wq4S+Pjr43BcRlB64wfb/Kv1AeVeHD1U/+gg+QV/rMGrjhy578iTINKhL678FD85akxR1gtAfLPKfh5S2RN5s2a1lbQX5KxuZhV160DUQ60bFceSVoOBkGBm6XLrdVTfbm+hg4ubtb9coP68Y21u+TH/mmJMcF+JD9JsDIp8OFWzA35</vt:lpwstr>
  </property>
  <property fmtid="{D5CDD505-2E9C-101B-9397-08002B2CF9AE}" pid="52" name="x1ye=53">
    <vt:lpwstr>yDOl1b9pIA497XOI04TdFp0ZEujoCFMLFvRXhGMJ09cDHZMpAWYBL/yB5UJuTPefZQFfbq344BzsvCb0xvqcwYX4rTIHMmloEyxOGNmSjPTJZaL6lBpU3y7TVCesQI5K3Hrc4FX4Aya/Rn5AHLDi3W/T2USpFyHqTvlsG2yjvsxGwXmdmjFxzMe/nc3OGyjAqZDMWjIT1U2WyusfaVe8tP2lwgvaseiHUSIvWh2HBECJHx938i/ORSUbXHxU01X</vt:lpwstr>
  </property>
  <property fmtid="{D5CDD505-2E9C-101B-9397-08002B2CF9AE}" pid="53" name="x1ye=54">
    <vt:lpwstr>8s8B6eCdkbXVYdTK4ptXA5bqO02Fv7ql8pElnz8MSuoXhc8Yjk2f8dGkFXhBNZX11eU/cjEbfaWc4Ea1nH3s+gl70IxuPPu6co/nNen/1LJSoiq+J7lsv4nGJUajcz6vwW/Aruga8QCeAvuXvlJJgIb3as9tl+yuCSuRIfukTROsF89ifqRuoCSFZKS8J6A73+EseGTgsn9GKQYq4BIcnSTu6HxLnBvGLVrFw7y3nXN96yhD+e6GTaIIJc8JYxE</vt:lpwstr>
  </property>
  <property fmtid="{D5CDD505-2E9C-101B-9397-08002B2CF9AE}" pid="54" name="x1ye=55">
    <vt:lpwstr>n/f8ufpYpJ7miWXOQLPuEz2m1vsQlX7MAg6zDYCYcPjG0tSIBSXztGxhM2N1gIRd+qt5wsspNOvgmZzg1V9ni2S+rqXdbRx8nh3PzHb7R5+cmt/h2ONEKhxxj+5HZBiQGWMJmCvy2RwxYxLfb9gVDhWI3Fzhn4t5hp/wzuIOjV4R0Tug4LlIWNz/ThlXsvT1PJX/n0f/u/eP7odmcD/g/ZkSpim4B5pbs2Q78FeKn5htb9fAT1LRRHT9rO/mLpX</vt:lpwstr>
  </property>
  <property fmtid="{D5CDD505-2E9C-101B-9397-08002B2CF9AE}" pid="55" name="x1ye=56">
    <vt:lpwstr>fJabGlr/QG8OelZnzQMti/l9VwRNWTPCtHQcD248PvdkrFvPphAHu3qifStW60gU332adxyIZ/2azUBL1neUcwfN/lrYUmSHo+ffL4GuZIBxiqJ/fwoOMjIUFakFiq3jaz37bnWwQKl+FhYidOkfQ/YVbYWybxGlW7+t1IVq8gS8pX3IBLLbVmJ/cp+J6SY4jh81oHpPkZCoKhLmR5bZURU+ZZti0opDDNerlH6M2a34f3HvTdYEeoKMe1N1Q1D</vt:lpwstr>
  </property>
  <property fmtid="{D5CDD505-2E9C-101B-9397-08002B2CF9AE}" pid="56" name="x1ye=57">
    <vt:lpwstr>pxmoP07EbTgtkFU2Dh6q7HfJJOe81pukrFWUHD4/W/qWqWeGDY1IZ43CwsP2MhLlfijfyw5R8QcBk5/oVJov6aVVQtbcT2F/qaa3GHfidns9I5wR6Jx7MF6j8V5LE9hT5LUrOLwuse1lNQGF3Rnj6P3nhKHQaIud9ffxZ4D3GbzztXkKbo2mmS+JrE8a45qZbb7XL/4TJaeQhBRwbaUN+nrl5dH+MUEqI301jQnvzV47oicb7xkGQv+MJaWdZLb</vt:lpwstr>
  </property>
  <property fmtid="{D5CDD505-2E9C-101B-9397-08002B2CF9AE}" pid="57" name="x1ye=58">
    <vt:lpwstr>OP4pNJiXOMNOg8LJbIRw7sGY1f0hOzjFhWhI79Yb8D4ZLgzc7cekeTe5WKq3VDVAwiJNn2FdHEvuwu/dVPf8Hu2mXPamlDnRXjqDLZa6fo3VhKi/R/C8CxSRJZdZwUkqoo15S4astDH79oMA+/OZv1BE12gCp/lOBZ+c6g/ZMBkp39fy0ecGYbd5uwRf9uabc+aAO5VDNBc2+Za7wlvmCPVFFH/pnhZRE5daD0tR87SFD/qTQ3nQpKno5L/eV01</vt:lpwstr>
  </property>
  <property fmtid="{D5CDD505-2E9C-101B-9397-08002B2CF9AE}" pid="58" name="x1ye=59">
    <vt:lpwstr>hI9g8/Kr5mMQQuO7Pfpf7kHTD3mZ0N7RQDc9SreEoDHP4HvO3c7rWJgsXvI2vkNAefIwygdFPUfvYuhapWzQIDQn2zSP6iDKa7bvuLFedGmkYyHd2E/tDgH5zT45SKWn6NEg5Wlc4SSgMaGX+sPvXffaM8loLdNk7JWkr25tb0Q1UP60qUJCCxhgShJvK/hEERgcaAcy2lffduAPLwYwLeCdF0++/EWUDQGTH5z8IRZVlVx5CDEOarXAtTnwTi5</vt:lpwstr>
  </property>
  <property fmtid="{D5CDD505-2E9C-101B-9397-08002B2CF9AE}" pid="59" name="x1ye=6">
    <vt:lpwstr>Q9Q9ffOWNyESm3RSF1o8KqIWF8gFvWfsSwI5/BZoT5zrpCtBoyKwAQ9LKjv7zjUwa4W1n1YGe+5i5O8p+foO+WTDiQL01+MRiOO8IusPpnZqFazLHaoBhJAg+SYffGjb35l9dfgUMyRK8mgJNLQygDEjHz8BoKoN1Y9F2g7nVnwJKiw6ce1olMd2tFfS8Tc2hrp0QKubx2yAAVNI+VxJoRLy0QpXeJuGGxlTgs55NuNYZifLsEIInPoQ4HTSX9K</vt:lpwstr>
  </property>
  <property fmtid="{D5CDD505-2E9C-101B-9397-08002B2CF9AE}" pid="60" name="x1ye=60">
    <vt:lpwstr>KXnE46GZyXmSKBcH4udul+WZ4qLsakdwvI83ELuYBuSWlhRbU0c8xZZeI9Js0GyHO5GtLNU/lURB1kblDkVM+gPvIvwSGJTGH2pGvNpWPkSYWSwVjXzSHbT/OPUwopgqbbQhp5LpuwF3bX6klDWW/oxqRgnen2M2JTsuINIPCVC50IrggTJkIoGQKpQcG1xfWsWd6Vmms3s6Wh6H2EV1ga3O8MT9doc7GrqlUm4thQ2n0Ak4JAv8TdWeI3+ulC5</vt:lpwstr>
  </property>
  <property fmtid="{D5CDD505-2E9C-101B-9397-08002B2CF9AE}" pid="61" name="x1ye=61">
    <vt:lpwstr>4X/T/n4SOtmwMQ1YodDxeSORbRRbPy/3/n9vqxgNOH/g9gJGhsnzVfH5SMyhtYn3Xv3zfLQRacJOUibK27Zdv7BSq/4b2OqU2AT1m1Jm/WWkOC4cLJ7YMg+uGaSmvNK3XH5Ulxn/4Y5WceJQ6cXwx/Tl7V1LvNXTm8RVR3tNCldhXx6Z1GQwri9QVD7B+zuGw3l4x3MXUE7ByEFImFp+QwOuRIl5kSUj1THyu6jZ4R2OHJovImNdR+mCUNmDTwB</vt:lpwstr>
  </property>
  <property fmtid="{D5CDD505-2E9C-101B-9397-08002B2CF9AE}" pid="62" name="x1ye=62">
    <vt:lpwstr>9l8lXGNbBB7bIO+ibdk3uc4TdD9x6hb+XUMd6OiTxioPl/zCVcowk5Jmv6RcqCw+kK3V1nIR6h6ncADZIRBRjkTVd47bJsiTt2uzge1qalMujzk4Vr+OMTxMvBumzsK8MsPbtqi8tfR1426jgg2I+e9z1/zHUHveHJ3+6ZT35tGCGGjBgtOjemN5FZBHrhP+tgLaFK5fpFUeF61qQDeLb3HqOEf3KkcGE7eqWYZx9/giULbm6t4PrUQcFkPiAuT</vt:lpwstr>
  </property>
  <property fmtid="{D5CDD505-2E9C-101B-9397-08002B2CF9AE}" pid="63" name="x1ye=63">
    <vt:lpwstr>dVDvz04PtWbWY88h5fCizCFmWTmUaBGFtNbEJqRpPwMZiSaqlij8unat0Tanj/dwLOVbbv4iA+B2DbAFrIdQl0i6CH5WsNH6yPK+NuVCNjzsyRGih/gUfLX+kdGrZvJVPi0d2hSNTIDVvKCLVgZU/Qpgr2Tm/ic+3LgwrJWh+kZi+P/f0U+fPi5WoQmW3znrw8pyGhuVH5+B6dEhsPA6SfR2w+ag5Q5Jv16bvXNtr+9pl8Cn0OChlntJ4dXMt6X</vt:lpwstr>
  </property>
  <property fmtid="{D5CDD505-2E9C-101B-9397-08002B2CF9AE}" pid="64" name="x1ye=64">
    <vt:lpwstr>S0Qx8lsPqv9LKNKlp6hj45Ab/k5Ky4OSGwm2xTBSbuZ5+f0ZNYTJ4N8ADxuzicnfrrLHNq6vN008tlDxXzt+UPCsbP3HWucCVDZ8aGpmy64z4JKMponhRmeF5iNmLXDNgEMNTbezkjEQAeQ6CBGOIeMXSxn1u+ncaBOZ6QnnyPNwlzSrG8Krb40/Q4l2yoxOqRhj3Uc6xAM1EFd8W8ZwuXGqr/FZvjPV7YTocxLig0p74TDPQ9KFv9PnnvOJoMJ</vt:lpwstr>
  </property>
  <property fmtid="{D5CDD505-2E9C-101B-9397-08002B2CF9AE}" pid="65" name="x1ye=65">
    <vt:lpwstr>2oH+oHmPNTRQlr8Izzed1Bi380weaYtgbo5/kaGXD73bUzDrA/Tf5zGmvqXFtcgeG+w2BKm0Fx9Gygu4XuQHe2hsTBTG/qoexukvKcftj898753DCPCruRuFcug7yV1P511GdFUg8bZPA4Qi0RZ0t23IR95P1YUU2Oks2ib3BXMi+P+L7ZWxRqO1bGbnJk3TZA8byQLiTZ1T9h2Kb8oxbpbPYl/lVx/CYWe6XPv6mXrh/z+s/Xe+i5dQo1gdpu4</vt:lpwstr>
  </property>
  <property fmtid="{D5CDD505-2E9C-101B-9397-08002B2CF9AE}" pid="66" name="x1ye=66">
    <vt:lpwstr>xk36C52DqXGmvEggZelPkjqfr+4zCjRID75ugcD7tJfIG0UbSwvESrKs3nkiYnTp05R5K9W7AZ70NdNApf78CLRE7zNzlBOOLD8d50NMDJebc0VPnqF/J/u/Ajp5s8Goea5SJPe2veGFaSivjC4qGMiDWiz8EA9nFwbjhtpm+/o4ReUO5fxWaNbSsQRcEBEeBwCXF9uGe4uzP6z0866aQX65xdtQPM4Ib/WtdEMzllb2lBjhFGZ1VlOOhiHVO1/</vt:lpwstr>
  </property>
  <property fmtid="{D5CDD505-2E9C-101B-9397-08002B2CF9AE}" pid="67" name="x1ye=67">
    <vt:lpwstr>3zNrpzyNjVmToceYzGCjvk+o3T/zGpfVFWR2ttUT/gpb3FjqCtPrxnP2oHNDCnH9AoXSMSjL9+GOCfb/CCBXmZ6bhrrXPPtuBzJo9CC18uP6LpKuER3+RwGq9YwckX7FhUNrW0hgji4L01N03xWxZ0YnyOL/gyRkslbNPZ5N28tMPVBhbsnWCKaiZF7L6nlDUQxYv+CX5KDtoNFIoMlmCs/Woke6mUGYjwKrNfk+IBKzjkpC7mcbEplcwlf/CXH</vt:lpwstr>
  </property>
  <property fmtid="{D5CDD505-2E9C-101B-9397-08002B2CF9AE}" pid="68" name="x1ye=68">
    <vt:lpwstr>lBdxX9lG68m5rtuC6RwmVRYtBBBfPxccBLAkMnULb1pHIugrvOzaXhywx8z9kSIRpWOUZgdZqDzas1Pa/hjlk1w6Cknhp3SdvEFZj/VTgXMDWCoJY3vrNXOA4C/dQoTSHW9Lq+KNQ+KcNcVtCm8agpCGGP7MkX8oofpSibfCK+EahZULiTj4AQEZYqUeWKBzCnVKpZk/zLfo0arznDbmtHsRe0B3Pti31obZZUg3ZkQ/roBq1UE7lJw37HWrXFu</vt:lpwstr>
  </property>
  <property fmtid="{D5CDD505-2E9C-101B-9397-08002B2CF9AE}" pid="69" name="x1ye=69">
    <vt:lpwstr>ad9pTtMwOcv99BXOt3vM15H63HD8saDyVmZLa/aBtPU5ZfiaZgKMdMtYKFb8rRriqXSBReFO/vx2l7EWOVRumFIZIxgxoiOf1EQMBITHL4fCmliG6yDF6bfJ6/nAZHH/cCz4aKejcnI/HmKpBaAqT7VKU53WewwBfLRYRYght22Us3e2fV5tQsJVfqjylZw5JImwPBqypwJkf/fKL6q+42K/uGjILgt1MlSkN3Hc10AL4S2U2H30C/GsFeK/ThE</vt:lpwstr>
  </property>
  <property fmtid="{D5CDD505-2E9C-101B-9397-08002B2CF9AE}" pid="70" name="x1ye=7">
    <vt:lpwstr>RYBqrFQyRRpzezFKj5XfG3Q/NZO7/LYtQV/M1ChbNuQF2GfNSDoKiFw1HngTivCBs3F4sfJfjq3lM6qU8Hjd4NVxRsymHfh4AkA0B2JevuazADXu3KNcLdac88R7+B8v+gyRZS7zgNbhQiazQFinbQBcVouHt9rulAfmY8stpHFzmhb/zYCikCmyl2SrWAIUccfXg5nGZ0r0ZVYbV9M8Xa6PWIhK40/wMMG6JKUvajT9h5d4Nke8jfS6mOPzzFu</vt:lpwstr>
  </property>
  <property fmtid="{D5CDD505-2E9C-101B-9397-08002B2CF9AE}" pid="71" name="x1ye=70">
    <vt:lpwstr>f146HnjdrTtjQ5Vx+v7/7MxL2CtrC8SJMZ7CnMEEZleOVaJ8VlBR5jfp/PD12aszW7FGm1ALsoJ0xGlj000Xbsp9TteBrEdzic2pJk4qPMt4bwVHCNHgDVv4C2tpqtXe/jsQiEUO34qEjrbhWSxu6wWoxQC3EqGXZgOUJC1ApAQBUMqHL4KyGAz7hX8hdwvGdO0/5vSBJg+peqiqkePRibiqj3ZXMZvoZuQU+5VknweisFfwE+HOI4ApFcRxC7T</vt:lpwstr>
  </property>
  <property fmtid="{D5CDD505-2E9C-101B-9397-08002B2CF9AE}" pid="72" name="x1ye=71">
    <vt:lpwstr>kJ8NcbGYI0+2K3V4honRWK5oi1km/aHCXZAMAbG1OGgeXFg652XH4IfwnnU6bsVQgUtdrJC16pCS30/rCWj5L5in2NDv4EVkDttPFjJf05/hGyvVd7R/cEH608a0uK+FadVNMxOzHvE10JLe3zbhusP6Mw1uT9TRYb0xh8kOkoB6zN+WdHbUFnHflSlkD95SUIgZo9gdciCEuju5Y5VP4dow91OhTnBsPWkmJjOWqJTAJPsFZfX8eLdOjkO8wg5</vt:lpwstr>
  </property>
  <property fmtid="{D5CDD505-2E9C-101B-9397-08002B2CF9AE}" pid="73" name="x1ye=72">
    <vt:lpwstr>Y60NlSudR5euv2w9W3juk0T+8fFjvV2zCIYJmXiZw3R8LiEmed3zSFl8pDsPGc5Q5Vb255OtXxs4yit4wo5h5Q9RwWEp6RRV05DLalF8ZSwnp70DiopwnvxBMDashJbKmssxJnPUu7RocD7DrLWI964DCIkTz1nwwQwpqzpICQhciUM81IVifTNkzLQ/JxEQ0pORiwdtPzjCMWY2+cXjz50DsfFKn4swlRXikFWAFoaxpjZOBMLT6UgM+ZARc7g</vt:lpwstr>
  </property>
  <property fmtid="{D5CDD505-2E9C-101B-9397-08002B2CF9AE}" pid="74" name="x1ye=73">
    <vt:lpwstr>NXKv+gpdfsuDhcFC2/GPElgRK7Ks89L3IIYjufrNpjeOthiziWBbNqrmTbykw/CXIm0/B7ICjXibau6XI8//XUMzEf5EUMcGyvuesFUiMHybjpV9+Gg+cAROc60ZVEAdzmLYDYHCXco4YwpBMjVqnBKf79cJCtQ40xidwhom9bfq9pe6IkjkztZoaaCj9FZJWmC7xqdkeyz8PBsMTisvitI7zzwRmjk32J9suEAs2PoETDqgAx1Osi1YG9n0oN+</vt:lpwstr>
  </property>
  <property fmtid="{D5CDD505-2E9C-101B-9397-08002B2CF9AE}" pid="75" name="x1ye=74">
    <vt:lpwstr>1Kli0CZ5F+w5hpGWnW/AH6NYI4dyZYNCkVgZfanSIpZxMkvVyI5wCT5PEHOfHQo4vlLEpSb3/S+4PuWOsGLdfV96dA2Xeno37R8840OVtVrWvOb5bJI5ZA7SXn9Mmo+IQ0LXg/p9nmWh2uqpLtWKjq2xik6LlNgxm9Espm8a0pw54Lk6yLv1Fo8Fh5vjcIxqqeJMdTF+MiqjNKPX/k/qaSDMmZoKSHtntIfaeygDAlple4yKihMchULf/lOLRtZ</vt:lpwstr>
  </property>
  <property fmtid="{D5CDD505-2E9C-101B-9397-08002B2CF9AE}" pid="76" name="x1ye=75">
    <vt:lpwstr>u7/YctNuugCi94nr0kccTs1OqqZftxNBRvI0T7+vRxHtEv6QWD6nvNpYhEtg7GQBRZL5N8izSUZH25lbXbsNT8AJnmcrdVJ1H4fEdP0+cY4rbPGwW6cLbZMFokCqBeCLzEH6j7TWOFUqsdNrxieJXcoFjdF/oN1z4va/XKFT7y3KXQ0ofqEPjvQQGCLsugkLSBZFNwc9g3SnhR3W58bIagem6IkMHDLA+ik3k4eLMxg31iRDLrCbMZ7zLtUiPnZ</vt:lpwstr>
  </property>
  <property fmtid="{D5CDD505-2E9C-101B-9397-08002B2CF9AE}" pid="77" name="x1ye=76">
    <vt:lpwstr>8OWv8hrZKITZHBYMCmodBZg4+HJ8C5d6gLRnVr+fcet5aOY3K15fyBc/hIZaKv/H6FxLFkMDhoF3+gKcdQxG6wn6GhDE9Nkzo6J30eVCKHMrqgD+NzmAl8bKeJDPNewX9+eD24mcAJAY9yfFQl2IzGyotY6Cr95qVwLErwtMsvzW69I4UVa/pqmJcKPDtkPbvGa55gnkDODUo8/ZKlI0bgV+SQX09BHXV1u5QjZxNHIw16NojcAwxXz5NAvRKif</vt:lpwstr>
  </property>
  <property fmtid="{D5CDD505-2E9C-101B-9397-08002B2CF9AE}" pid="78" name="x1ye=77">
    <vt:lpwstr>s2vob5SM2NE3xJl0INrr8Tf6OEaBFjvVV/eHuCPttpIgAageCQ1vSj9vuVXmtbiYQQzVyvQmBQEE3Vf/k4zXt8WIFmYCsDxglyX/0C3WIgfVTpu5uDIViAbwFTqLkpWdHgz2+SYNKnCk1KglqAv5chfVB+nnR6w87r2gM/JOcxipi87owwnVbUgPXhBHsSDesFaie3g5le4vBr4v+UzutirSR4YUUZ7pxd4ke03bebddlOE6cxARf28WTRS+p74</vt:lpwstr>
  </property>
  <property fmtid="{D5CDD505-2E9C-101B-9397-08002B2CF9AE}" pid="79" name="x1ye=78">
    <vt:lpwstr>RC2t9g8weY8H9YYlEAOqkl2dzgENKWTGBFbIOmswp1KLDX9oBC8F4HloCBkeiKoWAWw12wPbu1zmqtJQlPoRCSFwwuShrU88akBfE/AFJ3rQvku19K1atINN66nmp/tc6cd6YyBE73CwtnMrou1wugC2/W0c90KYQRcEmrHGMnEHU9YakwxJEAmj9rccd34mdQnBL3QK4xUUmdF5U6u5bG6OxDIZtI7cjjyaXtEW68sEaM0JCycXMSnDxKtoXN/</vt:lpwstr>
  </property>
  <property fmtid="{D5CDD505-2E9C-101B-9397-08002B2CF9AE}" pid="80" name="x1ye=79">
    <vt:lpwstr>1zXZh9yzTgA7dwMq4n9ozhhtQwLrSQ+2yLzWj5IfWBr9MbqjlmXAWJ4mIxNJltR++bV3yeGjc7XJBdWTlRsfNe0fkv3S39G/W25I85OMLVEA9Amc1J0CIPmmmmg18l9OdWN9pZySG9wTurKfmo2oFouMf+fmUR3PJv+zZnp+f6LEeKKne75TVVugFcRZRcZrIIWcH8fxZCXWSeJeR/0rOQYI9EzMFGdeIRHByI/v5GITnPML3tH4tP8J8h7QSx6</vt:lpwstr>
  </property>
  <property fmtid="{D5CDD505-2E9C-101B-9397-08002B2CF9AE}" pid="81" name="x1ye=8">
    <vt:lpwstr>pKX0fXaaeU4Uwg3dv5xjppT79cYZ1JI77zh02T9nFIx3h6hqX6lXDmQ3AJaxDKTRpprWPHtFp6Q5Xhtgazl0/l2rGRxb2NOMsKluGJuYUDtgPNLr65uCRUQY50zK/dPzCxamsdWNuxTaTGfpTlXFVvDbR/mFVImJBmc+tsmxmIu0nEZYQjlqbUdmF0wNmuTY9S+WWsiXQSk3xtX/C0R9f9TycDMmSiTtZxzkSsGWMhGFMbgPByBTuFERZBSTTb+</vt:lpwstr>
  </property>
  <property fmtid="{D5CDD505-2E9C-101B-9397-08002B2CF9AE}" pid="82" name="x1ye=80">
    <vt:lpwstr>zjjccLY9f+TnhZkiGW2MxTYvfIA8fH48p3e3GPJoZdtuh/YjfVR8EL8T3P+Q2fzDiZ8zH4tPZykEDkxMz8jlo+ferwYOkdfJ/IUbA+kzETAj57x/Equcb/YTkg76hN985LmMOMp60Re3Zn2ijcC1XThjoXmGfrQ8rhcoRJG72qw/KDC+IZESz1WetyhQGCBbNlrc6GqkyF0RQC81A3N5FeFWztQnXl7MLyPJc4R6qCA6C+DnP0bvdxZfNoF0e/v</vt:lpwstr>
  </property>
  <property fmtid="{D5CDD505-2E9C-101B-9397-08002B2CF9AE}" pid="83" name="x1ye=81">
    <vt:lpwstr>3qV5qGFSULptRRSRdKLgs51WM8UNVXp3Qn7Z02f6SJFBUfhClJi6jXcY7J2f97XAGCzYdzdsge7Z/TPyufxsJm5UEsPo/AjtFnCBQAAA=</vt:lpwstr>
  </property>
  <property fmtid="{D5CDD505-2E9C-101B-9397-08002B2CF9AE}" pid="84" name="x1ye=9">
    <vt:lpwstr>z0N0+Th1oBCCLkKjaB/6MRqLeCdogLPLQVymJr8q2lpB84+5fL14pWUM9FO4uSMPT0gIAEVr/0KVdksp446mt/eHQ0l3/JiiNdmZ3Zzfp9lyNxm8BIMqSqZhDnisPOFnyVXvG5nSnBFuLdMP+pt1aJ2qKi53ldZq/Wqg06GBAdTtesNJGWlwZExBtsy65X3hKlOuvfMuq5mqET1duWwvBM7B+Z3LtXneWwpmHYpfhoc+517cZu7BOElRcQpSsf0</vt:lpwstr>
  </property>
</Properties>
</file>